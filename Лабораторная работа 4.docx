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00000">
      <w:pPr>
        <w:pStyle w:val="4"/>
        <w:spacing w:before="240" w:after="60"/>
        <w:jc w:val="center"/>
      </w:pPr>
      <w:r>
        <w:rPr>
          <w:b/>
        </w:rPr>
        <w:t xml:space="preserve">Лабораторная работа №4. Разработка распределенного приложения </w:t>
      </w:r>
      <w:r>
        <w:rPr>
          <w:b/>
        </w:rPr>
        <w:br/>
        <w:t>для локальной сети</w:t>
      </w:r>
    </w:p>
    <w:p w:rsidR="00000000" w:rsidRDefault="00000000">
      <w:pPr>
        <w:ind w:firstLine="700"/>
        <w:jc w:val="both"/>
      </w:pPr>
      <w:r>
        <w:rPr>
          <w:b/>
          <w:i/>
        </w:rPr>
        <w:t>Цель</w:t>
      </w:r>
      <w:r>
        <w:t>: изучение методов коммуникации процессов в сети, а также средств динамического конфигурирования распределенных приложений.</w:t>
      </w:r>
    </w:p>
    <w:p w:rsidR="00000000" w:rsidRDefault="00000000">
      <w:pPr>
        <w:ind w:firstLine="700"/>
        <w:jc w:val="both"/>
      </w:pPr>
      <w:r>
        <w:rPr>
          <w:b/>
          <w:i/>
        </w:rPr>
        <w:t>Проверяемые компетенции</w:t>
      </w:r>
      <w:r>
        <w:t xml:space="preserve">: </w:t>
      </w:r>
      <w:r>
        <w:rPr>
          <w:color w:val="000000"/>
        </w:rPr>
        <w:t>способность работы с информацией из различных источников, включая сетевые ресурсы сети Интернет, для решения профессиональных задач; способность применять на практике теоретические основы и общие принципы разработки распределенных систем; уверенное знание теоретических и практических основ построения распределенных баз данных; способность использовать на практике стандарты сетевого взаимодействия компонент распределенной системы.</w:t>
      </w:r>
    </w:p>
    <w:p w:rsidR="00000000" w:rsidRDefault="00000000">
      <w:pPr>
        <w:ind w:firstLine="700"/>
        <w:jc w:val="both"/>
      </w:pPr>
      <w:r>
        <w:t>Задание выполняется в группе (не более трех студентов) или индивидуально. Каждый студент отчитывается по каждому пункту задания индивидуально.</w:t>
      </w:r>
    </w:p>
    <w:p w:rsidR="00000000" w:rsidRDefault="00000000">
      <w:pPr>
        <w:keepNext/>
        <w:ind w:firstLine="700"/>
        <w:jc w:val="both"/>
      </w:pPr>
      <w:r>
        <w:t>Требования к выполнению работы:</w:t>
      </w:r>
    </w:p>
    <w:p w:rsidR="00000000" w:rsidRDefault="00000000">
      <w:pPr>
        <w:pStyle w:val="a8"/>
        <w:numPr>
          <w:ilvl w:val="1"/>
          <w:numId w:val="2"/>
        </w:numPr>
        <w:tabs>
          <w:tab w:val="left" w:pos="1200"/>
        </w:tabs>
        <w:ind w:left="1200" w:hanging="284"/>
      </w:pPr>
      <w:r>
        <w:rPr>
          <w:szCs w:val="24"/>
        </w:rPr>
        <w:t>Приложение должно обеспечивать параллельную работу нескольких клиентов и серверов. Дополнительное требование: возможность запуска нескольких серверов на одном компьютере.</w:t>
      </w:r>
    </w:p>
    <w:p w:rsidR="00000000" w:rsidRDefault="00000000">
      <w:pPr>
        <w:pStyle w:val="a8"/>
        <w:numPr>
          <w:ilvl w:val="1"/>
          <w:numId w:val="2"/>
        </w:numPr>
        <w:tabs>
          <w:tab w:val="left" w:pos="1200"/>
        </w:tabs>
        <w:ind w:left="1200" w:hanging="284"/>
      </w:pPr>
      <w:r>
        <w:rPr>
          <w:szCs w:val="24"/>
        </w:rPr>
        <w:t>Клиентские приложения должны автоматически находить серверы для обслуживания и выполнения заданных функций.</w:t>
      </w:r>
    </w:p>
    <w:p w:rsidR="00000000" w:rsidRDefault="00000000">
      <w:pPr>
        <w:pStyle w:val="a8"/>
        <w:numPr>
          <w:ilvl w:val="1"/>
          <w:numId w:val="2"/>
        </w:numPr>
        <w:tabs>
          <w:tab w:val="left" w:pos="1200"/>
        </w:tabs>
        <w:ind w:left="1200" w:hanging="284"/>
      </w:pPr>
      <w:r>
        <w:t>Серверы системы могут выполнять различные функции.</w:t>
      </w:r>
    </w:p>
    <w:p w:rsidR="00000000" w:rsidRDefault="00000000">
      <w:pPr>
        <w:pStyle w:val="a8"/>
        <w:numPr>
          <w:ilvl w:val="1"/>
          <w:numId w:val="2"/>
        </w:numPr>
        <w:tabs>
          <w:tab w:val="left" w:pos="1200"/>
        </w:tabs>
        <w:ind w:left="1200" w:hanging="284"/>
      </w:pPr>
      <w:r>
        <w:rPr>
          <w:szCs w:val="24"/>
        </w:rPr>
        <w:t>При разрыве сеанса приложения должны автоматически восстанавливать свою работоспособность.</w:t>
      </w:r>
    </w:p>
    <w:p w:rsidR="00000000" w:rsidRDefault="00000000">
      <w:pPr>
        <w:pStyle w:val="a8"/>
        <w:numPr>
          <w:ilvl w:val="1"/>
          <w:numId w:val="2"/>
        </w:numPr>
        <w:tabs>
          <w:tab w:val="left" w:pos="1200"/>
        </w:tabs>
        <w:ind w:left="1200" w:hanging="284"/>
      </w:pPr>
      <w:r>
        <w:rPr>
          <w:szCs w:val="24"/>
        </w:rPr>
        <w:t xml:space="preserve">Для хранения данных и доступа к ним применить </w:t>
      </w:r>
      <w:r>
        <w:rPr>
          <w:szCs w:val="24"/>
          <w:lang w:val="en-US"/>
        </w:rPr>
        <w:t>ADO</w:t>
      </w:r>
      <w:r>
        <w:rPr>
          <w:szCs w:val="24"/>
        </w:rPr>
        <w:t xml:space="preserve"> и/или </w:t>
      </w:r>
      <w:r>
        <w:rPr>
          <w:szCs w:val="24"/>
          <w:lang w:val="en-US"/>
        </w:rPr>
        <w:t>ADO</w:t>
      </w:r>
      <w:r>
        <w:rPr>
          <w:szCs w:val="24"/>
        </w:rPr>
        <w:t>.</w:t>
      </w:r>
      <w:r>
        <w:rPr>
          <w:szCs w:val="24"/>
          <w:lang w:val="en-US"/>
        </w:rPr>
        <w:t>NET (или их аналоги)</w:t>
      </w:r>
      <w:r>
        <w:rPr>
          <w:szCs w:val="24"/>
        </w:rPr>
        <w:t>.</w:t>
      </w:r>
    </w:p>
    <w:p w:rsidR="00000000" w:rsidRDefault="00000000">
      <w:pPr>
        <w:pStyle w:val="a8"/>
        <w:numPr>
          <w:ilvl w:val="1"/>
          <w:numId w:val="2"/>
        </w:numPr>
        <w:tabs>
          <w:tab w:val="left" w:pos="1200"/>
        </w:tabs>
        <w:ind w:left="1200" w:hanging="284"/>
      </w:pPr>
      <w:r>
        <w:rPr>
          <w:szCs w:val="24"/>
        </w:rPr>
        <w:t>Приложения должны поддерживать возможность взаимодействия в различных режимах.</w:t>
      </w:r>
    </w:p>
    <w:p w:rsidR="00000000" w:rsidRDefault="00000000">
      <w:pPr>
        <w:pStyle w:val="a8"/>
        <w:numPr>
          <w:ilvl w:val="1"/>
          <w:numId w:val="2"/>
        </w:numPr>
        <w:tabs>
          <w:tab w:val="left" w:pos="1200"/>
        </w:tabs>
        <w:ind w:left="1200" w:hanging="284"/>
      </w:pPr>
      <w:r>
        <w:rPr>
          <w:szCs w:val="24"/>
        </w:rPr>
        <w:t>Для организации взаимодействия нужно использовать различные средства коммуникации (</w:t>
      </w:r>
      <w:r>
        <w:t>именованные каналы, мейлслоты, сокеты, MSMQ, .</w:t>
      </w:r>
      <w:r>
        <w:rPr>
          <w:lang w:val="en-US"/>
        </w:rPr>
        <w:t>Net Remoting</w:t>
      </w:r>
      <w:r>
        <w:t xml:space="preserve">, web-сервисы, </w:t>
      </w:r>
      <w:r>
        <w:rPr>
          <w:lang w:val="en-US"/>
        </w:rPr>
        <w:t>WCF</w:t>
      </w:r>
      <w:r>
        <w:t>-сервисы)</w:t>
      </w:r>
      <w:r>
        <w:rPr>
          <w:szCs w:val="24"/>
        </w:rPr>
        <w:t>, сравнив их возможности.</w:t>
      </w:r>
    </w:p>
    <w:p w:rsidR="00000000" w:rsidRDefault="00000000">
      <w:pPr>
        <w:keepNext/>
        <w:spacing w:before="120"/>
        <w:ind w:firstLine="697"/>
        <w:jc w:val="both"/>
      </w:pPr>
      <w:r>
        <w:t xml:space="preserve">В программе </w:t>
      </w:r>
      <w:r>
        <w:rPr>
          <w:rStyle w:val="a3"/>
        </w:rPr>
        <w:t>необходимо</w:t>
      </w:r>
      <w:r>
        <w:t xml:space="preserve"> использовать открытые данные. Это могут быть государственные открытые данные любой страны (например, с порталов </w:t>
      </w:r>
      <w:bookmarkStart w:id="0" w:name="x_m_4252168771319132656LPlnk669476"/>
      <w:bookmarkEnd w:id="0"/>
      <w:r>
        <w:fldChar w:fldCharType="begin"/>
      </w:r>
      <w:r>
        <w:instrText xml:space="preserve"> HYPERLINK "http://opendata.permkrai.ru/opendata/"</w:instrText>
      </w:r>
      <w:r>
        <w:fldChar w:fldCharType="separate"/>
      </w:r>
      <w:r>
        <w:rPr>
          <w:rStyle w:val="a4"/>
          <w:color w:val="auto"/>
          <w:lang w:val="ru-RU" w:eastAsia="zh-CN" w:bidi="ar-SA"/>
        </w:rPr>
        <w:t>http://opendata.permkrai.ru/opendata/</w:t>
      </w:r>
      <w:r>
        <w:fldChar w:fldCharType="end"/>
      </w:r>
      <w:r>
        <w:t xml:space="preserve"> и </w:t>
      </w:r>
      <w:hyperlink r:id="rId5" w:anchor="_blank" w:history="1">
        <w:r>
          <w:rPr>
            <w:rStyle w:val="a4"/>
            <w:color w:val="auto"/>
            <w:lang w:val="ru-RU" w:eastAsia="zh-CN" w:bidi="ar-SA"/>
          </w:rPr>
          <w:t>http://data.gov.ru/</w:t>
        </w:r>
      </w:hyperlink>
      <w:r>
        <w:t xml:space="preserve">, </w:t>
      </w:r>
      <w:bookmarkStart w:id="1" w:name="x_m_4252168771319132656LPlnk365088"/>
      <w:bookmarkEnd w:id="1"/>
      <w:r>
        <w:fldChar w:fldCharType="begin"/>
      </w:r>
      <w:r>
        <w:instrText xml:space="preserve"> HYPERLINK "https://data.gov.uk/" \n _blank</w:instrText>
      </w:r>
      <w:r>
        <w:fldChar w:fldCharType="separate"/>
      </w:r>
      <w:r>
        <w:rPr>
          <w:rStyle w:val="a4"/>
          <w:color w:val="auto"/>
          <w:lang w:val="ru-RU" w:eastAsia="zh-CN" w:bidi="ar-SA"/>
        </w:rPr>
        <w:t>https://data.gov.uk/</w:t>
      </w:r>
      <w:r>
        <w:fldChar w:fldCharType="end"/>
      </w:r>
      <w:r>
        <w:t>), иные общедоступные машиночитаемые данные.</w:t>
      </w:r>
    </w:p>
    <w:p w:rsidR="00000000" w:rsidRDefault="00000000">
      <w:pPr>
        <w:spacing w:before="120"/>
        <w:ind w:firstLine="697"/>
        <w:jc w:val="both"/>
      </w:pPr>
      <w:r>
        <w:t>По окончании выполнения задания каждая группа студентов должна подготовить отчет и доклад на 7-10 минут. Выступление студентов сопровождается показом презентации, отражающей основные позиции разработки.</w:t>
      </w:r>
    </w:p>
    <w:p w:rsidR="00000000" w:rsidRDefault="00000000">
      <w:pPr>
        <w:keepNext/>
        <w:ind w:firstLine="697"/>
        <w:jc w:val="both"/>
      </w:pPr>
      <w:r>
        <w:t>Отчет по выполнению задания должен включать:</w:t>
      </w:r>
    </w:p>
    <w:p w:rsidR="00000000" w:rsidRDefault="00000000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Общее описание приложения. Постановка задачи, введение в предметную область.</w:t>
      </w:r>
    </w:p>
    <w:p w:rsidR="00000000" w:rsidRDefault="00000000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Архитектура системы. Обоснование выбора данного типа архитектуры распределенного приложения. Алгоритм работы приложения в целом.</w:t>
      </w:r>
    </w:p>
    <w:p w:rsidR="00000000" w:rsidRDefault="00000000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Архитектура каждого из логических компонент системы (серверы, клиенты, диспетчеры). Подходы к реализации. Алгоритмы работы. Многопоточность, обоснование.</w:t>
      </w:r>
    </w:p>
    <w:p w:rsidR="00000000" w:rsidRDefault="00000000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Методы коммуникаций компонентов системы (клиент→сервер, сервер→клиент и т.д.). Обоснование выбора этих методов коммуникации.</w:t>
      </w:r>
    </w:p>
    <w:p w:rsidR="00000000" w:rsidRDefault="00000000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Способ передачи данных (синхронная / асинхронная, однонаправленная / двунаправленная и т.д.). Обоснование.</w:t>
      </w:r>
    </w:p>
    <w:p w:rsidR="00000000" w:rsidRDefault="00000000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Структура передаваемых данных. Вид протоколов, обоснование выбора.</w:t>
      </w:r>
    </w:p>
    <w:p w:rsidR="00000000" w:rsidRDefault="00000000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Отказоустойчивость системы. Как система поведет себя, если «исчезнет» один или несколько ее компонент. Что произойдет с системой, если «исчезнувший» компонент будет восстановлен на другом узле сети.</w:t>
      </w:r>
    </w:p>
    <w:p w:rsidR="00000000" w:rsidRDefault="00000000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Работа с базой данных (если используется). Обоснование.</w:t>
      </w:r>
    </w:p>
    <w:p w:rsidR="00000000" w:rsidRDefault="00000000">
      <w:pPr>
        <w:numPr>
          <w:ilvl w:val="0"/>
          <w:numId w:val="3"/>
        </w:numPr>
        <w:tabs>
          <w:tab w:val="left" w:pos="1200"/>
        </w:tabs>
        <w:ind w:left="1200" w:hanging="300"/>
        <w:jc w:val="both"/>
      </w:pPr>
      <w:r>
        <w:t>Исходный код приложений с комментариями.</w:t>
      </w:r>
    </w:p>
    <w:p w:rsidR="00000000" w:rsidRDefault="00000000">
      <w:pPr>
        <w:ind w:firstLine="700"/>
        <w:jc w:val="both"/>
      </w:pPr>
      <w:r>
        <w:t>Максимальное количество баллов, которые студент может получить за выполнение работы равно тридцати. Распределение баллов за выполнение работы представлено в следующей таблице:</w:t>
      </w:r>
    </w:p>
    <w:p w:rsidR="00000000" w:rsidRDefault="00000000">
      <w:pPr>
        <w:ind w:firstLine="700"/>
        <w:jc w:val="both"/>
        <w:rPr>
          <w:sz w:val="16"/>
          <w:szCs w:val="16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7908"/>
        <w:gridCol w:w="2000"/>
      </w:tblGrid>
      <w:tr w:rsidR="00000000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99999"/>
            <w:vAlign w:val="center"/>
          </w:tcPr>
          <w:p w:rsidR="00000000" w:rsidRDefault="00000000">
            <w:pPr>
              <w:jc w:val="center"/>
            </w:pPr>
            <w:bookmarkStart w:id="2" w:name="OLE_LINK3"/>
            <w:bookmarkStart w:id="3" w:name="OLE_LINK4"/>
            <w:bookmarkStart w:id="4" w:name="_Hlk288217525"/>
            <w:bookmarkEnd w:id="2"/>
            <w:bookmarkEnd w:id="3"/>
            <w:bookmarkEnd w:id="4"/>
            <w:r>
              <w:rPr>
                <w:b/>
              </w:rPr>
              <w:t>Критерий оценивания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</w:tcPr>
          <w:p w:rsidR="00000000" w:rsidRDefault="00000000">
            <w:pPr>
              <w:jc w:val="center"/>
            </w:pPr>
            <w:r>
              <w:rPr>
                <w:b/>
              </w:rPr>
              <w:t>Оценка</w:t>
            </w:r>
          </w:p>
        </w:tc>
      </w:tr>
      <w:tr w:rsidR="00000000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0000">
            <w:pPr>
              <w:jc w:val="both"/>
            </w:pPr>
            <w:bookmarkStart w:id="5" w:name="OLE_LINK2"/>
            <w:bookmarkStart w:id="6" w:name="_Hlk288175921"/>
            <w:bookmarkStart w:id="7" w:name="OLE_LINK5"/>
            <w:bookmarkStart w:id="8" w:name="OLE_LINK6"/>
            <w:bookmarkEnd w:id="5"/>
            <w:bookmarkEnd w:id="6"/>
            <w:bookmarkEnd w:id="7"/>
            <w:bookmarkEnd w:id="8"/>
            <w:r>
              <w:t>Распределенное приложение спроектировано с учетом особенностей предметной области. Выбрана наиболее подходящая модель распределенной системы. Если используется распределенная база данных, то тиражирование данных имеет подходящий для данной предметной области механизм и архитектуру.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jc w:val="center"/>
            </w:pPr>
            <w:r>
              <w:t>3</w:t>
            </w:r>
          </w:p>
        </w:tc>
      </w:tr>
      <w:tr w:rsidR="00000000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0000">
            <w:pPr>
              <w:jc w:val="both"/>
            </w:pPr>
            <w:r>
              <w:t>Архитектура системы является оптимальной для заданных при разработке критериев. В отчете присутствует обоснование выбора данного типа архитектуры.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jc w:val="center"/>
            </w:pPr>
            <w:r>
              <w:t>3</w:t>
            </w:r>
          </w:p>
        </w:tc>
      </w:tr>
      <w:tr w:rsidR="00000000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0000">
            <w:pPr>
              <w:jc w:val="both"/>
            </w:pPr>
            <w:r>
              <w:t>Приложение обеспечивает параллельную работу нескольких клиентов и серверов, в том числе на одном компьютере. Серверы распределенной системы выполняют различные функции.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jc w:val="center"/>
            </w:pPr>
            <w:r>
              <w:t>2</w:t>
            </w:r>
          </w:p>
        </w:tc>
      </w:tr>
      <w:tr w:rsidR="00000000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0000">
            <w:pPr>
              <w:jc w:val="both"/>
            </w:pPr>
            <w:r>
              <w:t>Приложение является масштабируемым, позволяет добавлять новых участников взаимодействия без переписывания кода и перезапуска приложений.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jc w:val="center"/>
            </w:pPr>
            <w:r>
              <w:t>2</w:t>
            </w:r>
          </w:p>
        </w:tc>
      </w:tr>
      <w:tr w:rsidR="00000000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0000">
            <w:pPr>
              <w:jc w:val="both"/>
            </w:pPr>
            <w:r>
              <w:t>Существует возможность динамического реконфигурирования системы.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jc w:val="center"/>
            </w:pPr>
            <w:r>
              <w:t>4</w:t>
            </w:r>
          </w:p>
        </w:tc>
      </w:tr>
      <w:tr w:rsidR="00000000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0000">
            <w:pPr>
              <w:jc w:val="both"/>
            </w:pPr>
            <w:r>
              <w:t>Для организации взаимодействия компонент распределенной системы используется не менее четырех различных средств коммуникации. В отчете присутствует четкое обоснование выбора средств взаимодействия для каждого конкретного случая.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jc w:val="center"/>
            </w:pPr>
            <w:r>
              <w:t>4</w:t>
            </w:r>
          </w:p>
        </w:tc>
      </w:tr>
      <w:tr w:rsidR="00000000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0000">
            <w:pPr>
              <w:jc w:val="both"/>
            </w:pPr>
            <w:r>
              <w:t>Система является отказоустойчивой. В случае если один и/или несколько компонент системы аварийно завершают свою работу.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jc w:val="center"/>
            </w:pPr>
            <w:r>
              <w:t>2</w:t>
            </w:r>
          </w:p>
        </w:tc>
      </w:tr>
      <w:tr w:rsidR="00000000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0000">
            <w:pPr>
              <w:jc w:val="both"/>
            </w:pPr>
            <w:r>
              <w:t>Распределенное приложение продолжает работать и в случае, если после аварийного завершения некоторого компонента, он восстановлен на другом узле вычислительной сети.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jc w:val="center"/>
            </w:pPr>
            <w:r>
              <w:t>3</w:t>
            </w:r>
          </w:p>
        </w:tc>
      </w:tr>
      <w:tr w:rsidR="00000000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0000">
            <w:pPr>
              <w:jc w:val="both"/>
            </w:pPr>
            <w:r>
              <w:t>Отчет содержит подробное описание архитектуры каждого компонента распределенного приложения.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jc w:val="center"/>
            </w:pPr>
            <w:r>
              <w:t>3</w:t>
            </w:r>
          </w:p>
        </w:tc>
      </w:tr>
      <w:tr w:rsidR="00000000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0000">
            <w:pPr>
              <w:jc w:val="both"/>
            </w:pPr>
            <w:r>
              <w:t>В отчете описана структура передаваемых данных, формат сообщений и вид протокола, используемого для этого.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jc w:val="center"/>
            </w:pPr>
            <w:r>
              <w:t>2</w:t>
            </w:r>
          </w:p>
        </w:tc>
      </w:tr>
      <w:tr w:rsidR="00000000"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000000">
            <w:pPr>
              <w:jc w:val="both"/>
            </w:pPr>
            <w:r>
              <w:t>В отчете представлено описание способа передачи сообщений при коммуникации компонентов распределенной системы с обоснованием.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000000">
            <w:pPr>
              <w:jc w:val="center"/>
            </w:pPr>
            <w:r>
              <w:t>2</w:t>
            </w:r>
          </w:p>
        </w:tc>
      </w:tr>
    </w:tbl>
    <w:p w:rsidR="00000000" w:rsidRDefault="00000000"/>
    <w:sectPr w:rsidR="0000000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985"/>
        </w:tabs>
        <w:ind w:left="985" w:hanging="645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908"/>
        </w:tabs>
        <w:ind w:left="908" w:hanging="3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A7AFDDE8-B86E-4C02-BF7C-382AACDA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hd w:val="clear" w:color="auto" w:fill="FFFFFF"/>
      <w:ind w:left="108" w:firstLine="0"/>
      <w:jc w:val="both"/>
      <w:outlineLvl w:val="3"/>
    </w:pPr>
    <w:rPr>
      <w:color w:val="000000"/>
      <w:spacing w:val="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  <w:rPr>
      <w:rFonts w:ascii="Symbol" w:hAnsi="Symbol" w:cs="Symbol" w:hint="default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2z2">
    <w:name w:val="WW8Num2z2"/>
  </w:style>
  <w:style w:type="character" w:customStyle="1" w:styleId="1">
    <w:name w:val="Основной шрифт абзаца1"/>
  </w:style>
  <w:style w:type="character" w:styleId="a3">
    <w:name w:val="Strong"/>
    <w:qFormat/>
    <w:rPr>
      <w:b/>
      <w:bCs/>
    </w:rPr>
  </w:style>
  <w:style w:type="character" w:styleId="a4">
    <w:name w:val="Hyperlink"/>
    <w:rPr>
      <w:color w:val="000080"/>
      <w:u w:val="single"/>
      <w:lang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8">
    <w:name w:val="List Paragraph"/>
    <w:basedOn w:val="a"/>
    <w:qFormat/>
    <w:pPr>
      <w:numPr>
        <w:numId w:val="2"/>
      </w:numPr>
      <w:jc w:val="both"/>
    </w:pPr>
    <w:rPr>
      <w:szCs w:val="20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ta.gov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/>
  <dc:creator>Alexander</dc:creator>
  <cp:keywords/>
  <dc:description/>
  <cp:lastModifiedBy/>
  <cp:revision>1</cp:revision>
  <cp:lastPrinted>1601-01-01T00:00:00Z</cp:lastPrinted>
  <dcterms:created xsi:type="dcterms:W3CDTF">2016-12-05T06:48:00Z</dcterms:created>
  <dcterms:modified xsi:type="dcterms:W3CDTF">2016-12-05T06:48:00Z</dcterms:modified>
</cp:coreProperties>
</file>